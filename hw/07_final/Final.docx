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3EF6CF1" w14:textId="2FD6FB4E" w:rsidR="00B1576B" w:rsidRDefault="00E003D7" w:rsidP="00C655AE">
      <w:pPr>
        <w:pStyle w:val="Title"/>
        <w:outlineLvl w:val="0"/>
      </w:pPr>
      <w:r>
        <w:t>CMSC 113: Computer Science I</w:t>
      </w:r>
    </w:p>
    <w:p w14:paraId="63331AD0" w14:textId="77777777" w:rsidR="00B1576B" w:rsidRDefault="00803C1B" w:rsidP="00C655AE">
      <w:pPr>
        <w:jc w:val="center"/>
        <w:outlineLvl w:val="0"/>
        <w:rPr>
          <w:b/>
        </w:rPr>
      </w:pPr>
      <w:r>
        <w:rPr>
          <w:b/>
        </w:rPr>
        <w:t>Final Project</w:t>
      </w:r>
    </w:p>
    <w:p w14:paraId="3A987F6B" w14:textId="77777777" w:rsidR="00B1576B" w:rsidRDefault="00B1576B">
      <w:pPr>
        <w:jc w:val="center"/>
        <w:rPr>
          <w:b/>
        </w:rPr>
      </w:pPr>
    </w:p>
    <w:p w14:paraId="075D0E41" w14:textId="3EB8CCC6" w:rsidR="00B1576B" w:rsidRDefault="00803C1B" w:rsidP="00C655AE">
      <w:pPr>
        <w:jc w:val="center"/>
        <w:outlineLvl w:val="0"/>
        <w:rPr>
          <w:b/>
        </w:rPr>
      </w:pPr>
      <w:r>
        <w:rPr>
          <w:b/>
        </w:rPr>
        <w:t xml:space="preserve">Proposal due </w:t>
      </w:r>
      <w:r w:rsidR="00E003D7">
        <w:rPr>
          <w:b/>
        </w:rPr>
        <w:t xml:space="preserve">on </w:t>
      </w:r>
      <w:proofErr w:type="spellStart"/>
      <w:r w:rsidR="00E003D7">
        <w:rPr>
          <w:b/>
        </w:rPr>
        <w:t>Gradescope</w:t>
      </w:r>
      <w:proofErr w:type="spellEnd"/>
      <w:r w:rsidR="00E003D7">
        <w:rPr>
          <w:b/>
        </w:rPr>
        <w:t xml:space="preserve"> by</w:t>
      </w:r>
      <w:r>
        <w:rPr>
          <w:b/>
        </w:rPr>
        <w:t xml:space="preserve"> t</w:t>
      </w:r>
      <w:r w:rsidR="00E003D7">
        <w:rPr>
          <w:b/>
        </w:rPr>
        <w:t xml:space="preserve">he beginning of class on </w:t>
      </w:r>
      <w:r w:rsidR="00206AEC">
        <w:rPr>
          <w:b/>
        </w:rPr>
        <w:t>Thursday</w:t>
      </w:r>
      <w:r w:rsidR="00E003D7">
        <w:rPr>
          <w:b/>
        </w:rPr>
        <w:t xml:space="preserve">, </w:t>
      </w:r>
      <w:r w:rsidR="00206AEC">
        <w:rPr>
          <w:b/>
        </w:rPr>
        <w:t>April 12, 2018</w:t>
      </w:r>
      <w:r>
        <w:rPr>
          <w:b/>
        </w:rPr>
        <w:t xml:space="preserve"> (12 pts.)</w:t>
      </w:r>
    </w:p>
    <w:p w14:paraId="17F89A0C" w14:textId="1CDE679B" w:rsidR="00B1576B" w:rsidRDefault="00803C1B">
      <w:pPr>
        <w:jc w:val="center"/>
        <w:rPr>
          <w:b/>
        </w:rPr>
      </w:pPr>
      <w:r>
        <w:rPr>
          <w:b/>
        </w:rPr>
        <w:t xml:space="preserve">Prototype to be checked during </w:t>
      </w:r>
      <w:r w:rsidR="00E003D7">
        <w:rPr>
          <w:b/>
        </w:rPr>
        <w:t xml:space="preserve">lab on </w:t>
      </w:r>
      <w:r w:rsidR="00206AEC">
        <w:rPr>
          <w:b/>
        </w:rPr>
        <w:t>April 24/26, 2018</w:t>
      </w:r>
      <w:r>
        <w:rPr>
          <w:b/>
        </w:rPr>
        <w:t xml:space="preserve"> (8 pts.)</w:t>
      </w:r>
    </w:p>
    <w:p w14:paraId="373A8E4F" w14:textId="0429966B" w:rsidR="00B1576B" w:rsidRDefault="00803C1B">
      <w:pPr>
        <w:jc w:val="center"/>
        <w:rPr>
          <w:b/>
        </w:rPr>
      </w:pPr>
      <w:r>
        <w:rPr>
          <w:b/>
        </w:rPr>
        <w:t>Project due</w:t>
      </w:r>
      <w:r w:rsidR="00E003D7">
        <w:rPr>
          <w:b/>
        </w:rPr>
        <w:t xml:space="preserve"> on </w:t>
      </w:r>
      <w:proofErr w:type="spellStart"/>
      <w:r w:rsidR="00E003D7">
        <w:rPr>
          <w:b/>
        </w:rPr>
        <w:t>Gradescope</w:t>
      </w:r>
      <w:proofErr w:type="spellEnd"/>
      <w:r w:rsidR="00E003D7">
        <w:rPr>
          <w:b/>
        </w:rPr>
        <w:t xml:space="preserve"> by the beginning of </w:t>
      </w:r>
      <w:r w:rsidR="00206AEC">
        <w:rPr>
          <w:b/>
        </w:rPr>
        <w:t>the presentations session (date TBD)</w:t>
      </w:r>
      <w:r>
        <w:rPr>
          <w:b/>
        </w:rPr>
        <w:t xml:space="preserve"> (70 pts.)</w:t>
      </w:r>
    </w:p>
    <w:p w14:paraId="5C723F45" w14:textId="7D306C7C" w:rsidR="00B1576B" w:rsidRDefault="00803C1B">
      <w:pPr>
        <w:jc w:val="center"/>
        <w:rPr>
          <w:b/>
        </w:rPr>
      </w:pPr>
      <w:r>
        <w:rPr>
          <w:b/>
        </w:rPr>
        <w:t>Presentation to be given</w:t>
      </w:r>
      <w:r w:rsidR="00E003D7">
        <w:rPr>
          <w:b/>
        </w:rPr>
        <w:t xml:space="preserve"> during </w:t>
      </w:r>
      <w:r w:rsidR="00206AEC">
        <w:rPr>
          <w:b/>
        </w:rPr>
        <w:t xml:space="preserve">finals period (date TBD) </w:t>
      </w:r>
      <w:r>
        <w:rPr>
          <w:b/>
        </w:rPr>
        <w:t>(5 pts.)</w:t>
      </w:r>
    </w:p>
    <w:p w14:paraId="25F21A5A" w14:textId="40953EF8" w:rsidR="00B1576B" w:rsidRDefault="00803C1B">
      <w:pPr>
        <w:jc w:val="center"/>
        <w:rPr>
          <w:b/>
        </w:rPr>
      </w:pPr>
      <w:r>
        <w:rPr>
          <w:b/>
        </w:rPr>
        <w:t xml:space="preserve">Paper due </w:t>
      </w:r>
      <w:r w:rsidR="00E003D7">
        <w:rPr>
          <w:b/>
        </w:rPr>
        <w:t xml:space="preserve">on </w:t>
      </w:r>
      <w:proofErr w:type="spellStart"/>
      <w:r w:rsidR="00E003D7">
        <w:rPr>
          <w:b/>
        </w:rPr>
        <w:t>Gradescope</w:t>
      </w:r>
      <w:proofErr w:type="spellEnd"/>
      <w:r w:rsidR="00E003D7">
        <w:rPr>
          <w:b/>
        </w:rPr>
        <w:t xml:space="preserve"> by</w:t>
      </w:r>
      <w:r>
        <w:rPr>
          <w:b/>
        </w:rPr>
        <w:t xml:space="preserve"> </w:t>
      </w:r>
      <w:r w:rsidR="00206AEC">
        <w:rPr>
          <w:b/>
        </w:rPr>
        <w:t>12pm two days after the presentations (date TBD)</w:t>
      </w:r>
      <w:r>
        <w:rPr>
          <w:b/>
        </w:rPr>
        <w:t xml:space="preserve"> (5 pts.)</w:t>
      </w:r>
    </w:p>
    <w:p w14:paraId="53E9B1D5" w14:textId="77777777" w:rsidR="00B1576B" w:rsidRDefault="00B1576B">
      <w:pPr>
        <w:jc w:val="center"/>
        <w:rPr>
          <w:b/>
        </w:rPr>
      </w:pPr>
    </w:p>
    <w:p w14:paraId="07213CBE" w14:textId="27B3A41A" w:rsidR="00B1576B" w:rsidRDefault="00803C1B">
      <w:r>
        <w:t>The final project is composed of five parts.</w:t>
      </w:r>
      <w:r w:rsidR="00C655AE">
        <w:t xml:space="preserve"> </w:t>
      </w:r>
      <w:r>
        <w:t>First, you will write a detailed project p</w:t>
      </w:r>
      <w:r w:rsidR="00C655AE">
        <w:t xml:space="preserve">roposal. </w:t>
      </w:r>
      <w:r>
        <w:t>Then, you will work on your project during class and for homework over the next few weeks.</w:t>
      </w:r>
      <w:r w:rsidR="00C655AE">
        <w:t xml:space="preserve"> </w:t>
      </w:r>
      <w:r>
        <w:t>During this time, you will prepare a protot</w:t>
      </w:r>
      <w:r w:rsidR="00C655AE">
        <w:t xml:space="preserve">ype – </w:t>
      </w:r>
      <w:r>
        <w:t>a version of your project that is still unfinished.</w:t>
      </w:r>
      <w:r w:rsidR="00C655AE">
        <w:t xml:space="preserve"> </w:t>
      </w:r>
      <w:r>
        <w:t>After you finish your project, you will write a short paper and prepare a short presentation discussing its highlights and showing off your work.</w:t>
      </w:r>
    </w:p>
    <w:p w14:paraId="21240730" w14:textId="77777777" w:rsidR="00B1576B" w:rsidRDefault="00B1576B"/>
    <w:p w14:paraId="7E347ED2" w14:textId="3B26520B" w:rsidR="00B1576B" w:rsidRDefault="00803C1B">
      <w:r>
        <w:t>This project is really a great opportunity to explore a certain topic that particularly caught your interest or to develop an idea you've had in the back of your head ever since you saw HelloWorld.</w:t>
      </w:r>
      <w:r w:rsidR="00C655AE">
        <w:t xml:space="preserve"> </w:t>
      </w:r>
      <w:r>
        <w:t>Be creative; you will do far better in this if you are writing something that really excites you.</w:t>
      </w:r>
      <w:r w:rsidR="00C655AE">
        <w:t xml:space="preserve"> </w:t>
      </w:r>
      <w:r>
        <w:t>You may want to choose to write a program relating to the work in some other course; it is a great way to apply what you have learned elsewhere.</w:t>
      </w:r>
      <w:r w:rsidR="00C655AE">
        <w:t xml:space="preserve"> </w:t>
      </w:r>
      <w:r>
        <w:t>Or, you may want to write a game, which can be a lot of fun.</w:t>
      </w:r>
      <w:r w:rsidR="00C655AE">
        <w:t xml:space="preserve"> </w:t>
      </w:r>
      <w:r>
        <w:t>Or maybe there's a program you wish someone had written, and now you can fulfill that wish.</w:t>
      </w:r>
    </w:p>
    <w:p w14:paraId="3EF23BF2" w14:textId="77777777" w:rsidR="00B1576B" w:rsidRDefault="00B1576B"/>
    <w:p w14:paraId="6DF27DEA" w14:textId="00E57D2B" w:rsidR="00B1576B" w:rsidRDefault="00803C1B">
      <w:r>
        <w:t>I strongly encourage you to spend some time thinking about what you will enjoy doing before settling on a project.</w:t>
      </w:r>
      <w:r w:rsidR="00C655AE">
        <w:t xml:space="preserve"> </w:t>
      </w:r>
      <w:r>
        <w:t>A little extra time now will help make the whole experience more enjoyable.</w:t>
      </w:r>
    </w:p>
    <w:p w14:paraId="0AD57365" w14:textId="77777777" w:rsidR="00B1576B" w:rsidRDefault="00B1576B"/>
    <w:p w14:paraId="39B8A70F" w14:textId="6A3A9711" w:rsidR="00B1576B" w:rsidRDefault="00803C1B" w:rsidP="00C655AE">
      <w:pPr>
        <w:outlineLvl w:val="0"/>
      </w:pPr>
      <w:r>
        <w:t xml:space="preserve">A list of possible projects appears at the end of this </w:t>
      </w:r>
      <w:r w:rsidR="00C655AE">
        <w:t>assignment description</w:t>
      </w:r>
      <w:r>
        <w:t>.</w:t>
      </w:r>
    </w:p>
    <w:p w14:paraId="7BEDBB38" w14:textId="77777777" w:rsidR="00B1576B" w:rsidRDefault="00B1576B"/>
    <w:p w14:paraId="24306018" w14:textId="3E550509" w:rsidR="00C655AE" w:rsidRDefault="00803C1B">
      <w:r>
        <w:t>You</w:t>
      </w:r>
      <w:r w:rsidR="00C655AE">
        <w:t xml:space="preserve"> are strongly encouraged (but not required) to work with a partner. You and your partner will work together on all</w:t>
      </w:r>
      <w:r>
        <w:t xml:space="preserve"> parts</w:t>
      </w:r>
      <w:r w:rsidR="00C655AE">
        <w:t xml:space="preserve"> of the project</w:t>
      </w:r>
      <w:r>
        <w:t xml:space="preserve"> except for the pap</w:t>
      </w:r>
      <w:r w:rsidR="00C655AE">
        <w:t>er due on the last day of class, which must be individual.</w:t>
      </w:r>
    </w:p>
    <w:p w14:paraId="735C4047" w14:textId="6EE32FCA" w:rsidR="00B1576B" w:rsidRDefault="00C655AE">
      <w:r>
        <w:t xml:space="preserve"> </w:t>
      </w:r>
    </w:p>
    <w:p w14:paraId="351AD862" w14:textId="2FE1C336" w:rsidR="00B1576B" w:rsidRDefault="00803C1B" w:rsidP="00C655AE">
      <w:pPr>
        <w:ind w:right="-360"/>
        <w:outlineLvl w:val="0"/>
        <w:rPr>
          <w:b/>
        </w:rPr>
      </w:pPr>
      <w:r>
        <w:rPr>
          <w:b/>
        </w:rPr>
        <w:t>Project</w:t>
      </w:r>
      <w:r w:rsidR="00C655AE">
        <w:rPr>
          <w:b/>
        </w:rPr>
        <w:t xml:space="preserve"> Proposal</w:t>
      </w:r>
      <w:r>
        <w:rPr>
          <w:b/>
        </w:rPr>
        <w:t xml:space="preserve"> (12 pts.)</w:t>
      </w:r>
    </w:p>
    <w:p w14:paraId="61EBF35A" w14:textId="77777777" w:rsidR="00B1576B" w:rsidRDefault="00B1576B">
      <w:pPr>
        <w:rPr>
          <w:b/>
        </w:rPr>
      </w:pPr>
    </w:p>
    <w:p w14:paraId="4CEF13BE" w14:textId="77777777" w:rsidR="007E23B0" w:rsidRDefault="00803C1B" w:rsidP="007E23B0">
      <w:r>
        <w:t>Your project proposal will be a detailed description of the final project you will be writing.</w:t>
      </w:r>
      <w:r w:rsidR="00C655AE">
        <w:t xml:space="preserve"> </w:t>
      </w:r>
      <w:r>
        <w:t>It must include the following sections:</w:t>
      </w:r>
    </w:p>
    <w:p w14:paraId="307E6BF1" w14:textId="77777777" w:rsidR="007E23B0" w:rsidRDefault="007E23B0" w:rsidP="007E23B0"/>
    <w:p w14:paraId="41CB5827" w14:textId="0AD535D2" w:rsidR="00B1576B" w:rsidRDefault="00803C1B" w:rsidP="007E23B0">
      <w:pPr>
        <w:rPr>
          <w:b/>
        </w:rPr>
      </w:pPr>
      <w:r>
        <w:rPr>
          <w:b/>
        </w:rPr>
        <w:t>Program description (1 pt.)</w:t>
      </w:r>
    </w:p>
    <w:p w14:paraId="3101A4B0" w14:textId="77777777" w:rsidR="00B1576B" w:rsidRDefault="00B1576B">
      <w:pPr>
        <w:ind w:left="60"/>
        <w:rPr>
          <w:b/>
        </w:rPr>
      </w:pPr>
    </w:p>
    <w:p w14:paraId="2717C995" w14:textId="77777777" w:rsidR="00B1576B" w:rsidRDefault="00803C1B" w:rsidP="00C655AE">
      <w:pPr>
        <w:ind w:left="420"/>
        <w:outlineLvl w:val="0"/>
      </w:pPr>
      <w:r>
        <w:t>Begin your proposal with a general description of the program you plan on writing and what it will do.</w:t>
      </w:r>
    </w:p>
    <w:p w14:paraId="569D2435" w14:textId="77777777" w:rsidR="00B1576B" w:rsidRDefault="00B1576B"/>
    <w:p w14:paraId="6582DF3E" w14:textId="77777777" w:rsidR="00B1576B" w:rsidRDefault="00803C1B">
      <w:pPr>
        <w:numPr>
          <w:ilvl w:val="0"/>
          <w:numId w:val="1"/>
        </w:numPr>
        <w:rPr>
          <w:b/>
        </w:rPr>
      </w:pPr>
      <w:r>
        <w:rPr>
          <w:b/>
        </w:rPr>
        <w:t>Rationale (1 pt.)</w:t>
      </w:r>
    </w:p>
    <w:p w14:paraId="68BB2D21" w14:textId="77777777" w:rsidR="00B1576B" w:rsidRDefault="00B1576B">
      <w:pPr>
        <w:ind w:left="60"/>
        <w:rPr>
          <w:b/>
        </w:rPr>
      </w:pPr>
    </w:p>
    <w:p w14:paraId="6FBF427F" w14:textId="486599B3" w:rsidR="00B1576B" w:rsidRDefault="00803C1B">
      <w:pPr>
        <w:ind w:left="420"/>
      </w:pPr>
      <w:r>
        <w:t>Include a section stating why you have chosen this particular project.</w:t>
      </w:r>
      <w:r w:rsidR="00C655AE">
        <w:t xml:space="preserve"> </w:t>
      </w:r>
      <w:r>
        <w:t>You may wish to mention other projects you have considered, but it is not necessary.</w:t>
      </w:r>
    </w:p>
    <w:p w14:paraId="1766F77A" w14:textId="77777777" w:rsidR="00B1576B" w:rsidRDefault="00B1576B"/>
    <w:p w14:paraId="6430C82D" w14:textId="77777777" w:rsidR="00B1576B" w:rsidRDefault="00803C1B">
      <w:pPr>
        <w:numPr>
          <w:ilvl w:val="0"/>
          <w:numId w:val="2"/>
        </w:numPr>
        <w:rPr>
          <w:b/>
        </w:rPr>
      </w:pPr>
      <w:r>
        <w:rPr>
          <w:b/>
        </w:rPr>
        <w:t>Program interface (5 pts.)</w:t>
      </w:r>
    </w:p>
    <w:p w14:paraId="3E7C63C7" w14:textId="77777777" w:rsidR="00B1576B" w:rsidRDefault="00B1576B"/>
    <w:p w14:paraId="450CA5AE" w14:textId="7C7716F6" w:rsidR="00B1576B" w:rsidRDefault="00803C1B">
      <w:pPr>
        <w:ind w:left="420"/>
      </w:pPr>
      <w:r>
        <w:t>How will the user experience your program?</w:t>
      </w:r>
      <w:r w:rsidR="00C655AE">
        <w:t xml:space="preserve"> </w:t>
      </w:r>
      <w:r>
        <w:t xml:space="preserve">This section should include a </w:t>
      </w:r>
      <w:r>
        <w:rPr>
          <w:b/>
        </w:rPr>
        <w:t>detailed</w:t>
      </w:r>
      <w:r>
        <w:t xml:space="preserve"> description of how the program will appear and how the user will interact with it.</w:t>
      </w:r>
      <w:r w:rsidR="00C655AE">
        <w:t xml:space="preserve"> </w:t>
      </w:r>
      <w:r>
        <w:t>Some questions this section will answer include:</w:t>
      </w:r>
    </w:p>
    <w:p w14:paraId="113CDCA1" w14:textId="77777777" w:rsidR="00B1576B" w:rsidRDefault="00B1576B">
      <w:pPr>
        <w:ind w:left="720"/>
      </w:pPr>
    </w:p>
    <w:p w14:paraId="66E8CCDA" w14:textId="77777777" w:rsidR="00B1576B" w:rsidRDefault="00803C1B">
      <w:pPr>
        <w:numPr>
          <w:ilvl w:val="1"/>
          <w:numId w:val="2"/>
        </w:numPr>
      </w:pPr>
      <w:r>
        <w:t>What will the program do when the mouse clicks on it?</w:t>
      </w:r>
    </w:p>
    <w:p w14:paraId="0C07A229" w14:textId="77777777" w:rsidR="00B1576B" w:rsidRDefault="00803C1B">
      <w:pPr>
        <w:numPr>
          <w:ilvl w:val="1"/>
          <w:numId w:val="2"/>
        </w:numPr>
      </w:pPr>
      <w:r>
        <w:t>Does that depend on where the mouse clicks?</w:t>
      </w:r>
    </w:p>
    <w:p w14:paraId="1BE4C601" w14:textId="77777777" w:rsidR="00B1576B" w:rsidRDefault="00803C1B">
      <w:pPr>
        <w:numPr>
          <w:ilvl w:val="1"/>
          <w:numId w:val="2"/>
        </w:numPr>
      </w:pPr>
      <w:r>
        <w:t>What happens when the user presses a key?</w:t>
      </w:r>
    </w:p>
    <w:p w14:paraId="328CD64D" w14:textId="77777777" w:rsidR="00B1576B" w:rsidRDefault="00803C1B">
      <w:pPr>
        <w:numPr>
          <w:ilvl w:val="1"/>
          <w:numId w:val="2"/>
        </w:numPr>
      </w:pPr>
      <w:r>
        <w:t>How does this behavior change throughout the program?</w:t>
      </w:r>
    </w:p>
    <w:p w14:paraId="60061BD1" w14:textId="702E5468" w:rsidR="00B1576B" w:rsidRDefault="00803C1B">
      <w:pPr>
        <w:numPr>
          <w:ilvl w:val="1"/>
          <w:numId w:val="2"/>
        </w:numPr>
      </w:pPr>
      <w:r>
        <w:t>What does the program look like?</w:t>
      </w:r>
      <w:r w:rsidR="00C655AE">
        <w:t xml:space="preserve"> </w:t>
      </w:r>
      <w:r>
        <w:t xml:space="preserve">(You may wish to draw a </w:t>
      </w:r>
      <w:r>
        <w:rPr>
          <w:b/>
        </w:rPr>
        <w:t>diagram</w:t>
      </w:r>
      <w:r>
        <w:t xml:space="preserve"> or </w:t>
      </w:r>
      <w:r>
        <w:rPr>
          <w:b/>
        </w:rPr>
        <w:t>state machine</w:t>
      </w:r>
      <w:r>
        <w:t xml:space="preserve"> to properly illustrate your ideas.)</w:t>
      </w:r>
    </w:p>
    <w:p w14:paraId="65660494" w14:textId="77777777" w:rsidR="00B1576B" w:rsidRDefault="00B1576B">
      <w:pPr>
        <w:ind w:left="720"/>
      </w:pPr>
    </w:p>
    <w:p w14:paraId="15CA91F0" w14:textId="1C26D3E3" w:rsidR="00B1576B" w:rsidRDefault="00803C1B">
      <w:pPr>
        <w:ind w:left="360"/>
      </w:pPr>
      <w:r>
        <w:lastRenderedPageBreak/>
        <w:t>A user should basically be able to easily use your final program after reading this description.</w:t>
      </w:r>
      <w:r w:rsidR="00C655AE">
        <w:t xml:space="preserve"> </w:t>
      </w:r>
      <w:r>
        <w:t>A fellow programmer should also be able to write a very similar program from reading this description.</w:t>
      </w:r>
      <w:r w:rsidR="00C655AE">
        <w:t xml:space="preserve"> </w:t>
      </w:r>
      <w:r>
        <w:rPr>
          <w:b/>
        </w:rPr>
        <w:t>Detail</w:t>
      </w:r>
      <w:r>
        <w:t xml:space="preserve"> is important.</w:t>
      </w:r>
      <w:r w:rsidR="00C655AE">
        <w:t xml:space="preserve"> </w:t>
      </w:r>
      <w:r>
        <w:t xml:space="preserve">Being </w:t>
      </w:r>
      <w:r>
        <w:rPr>
          <w:b/>
        </w:rPr>
        <w:t>specific</w:t>
      </w:r>
      <w:r>
        <w:t xml:space="preserve"> is important.</w:t>
      </w:r>
    </w:p>
    <w:p w14:paraId="174D5472" w14:textId="77777777" w:rsidR="00B1576B" w:rsidRDefault="00B1576B">
      <w:pPr>
        <w:ind w:left="720"/>
      </w:pPr>
    </w:p>
    <w:p w14:paraId="0CAD4BFE" w14:textId="77777777" w:rsidR="00B1576B" w:rsidRDefault="00803C1B">
      <w:pPr>
        <w:numPr>
          <w:ilvl w:val="0"/>
          <w:numId w:val="2"/>
        </w:numPr>
        <w:rPr>
          <w:b/>
        </w:rPr>
      </w:pPr>
      <w:r>
        <w:rPr>
          <w:b/>
        </w:rPr>
        <w:t>Project outline (2 pts.)</w:t>
      </w:r>
    </w:p>
    <w:p w14:paraId="6F491A0D" w14:textId="77777777" w:rsidR="00B1576B" w:rsidRDefault="00B1576B">
      <w:pPr>
        <w:ind w:left="60"/>
        <w:rPr>
          <w:b/>
        </w:rPr>
      </w:pPr>
    </w:p>
    <w:p w14:paraId="62794933" w14:textId="35A22DDE" w:rsidR="00B1576B" w:rsidRDefault="00803C1B">
      <w:pPr>
        <w:ind w:left="420"/>
      </w:pPr>
      <w:r>
        <w:t>What are the main problems you must solve?</w:t>
      </w:r>
      <w:r w:rsidR="00C655AE">
        <w:t xml:space="preserve"> </w:t>
      </w:r>
      <w:r>
        <w:t>What are the major areas of your program?</w:t>
      </w:r>
      <w:r w:rsidR="00C655AE">
        <w:t xml:space="preserve"> </w:t>
      </w:r>
      <w:r>
        <w:t>This section should list classes you will need to write</w:t>
      </w:r>
      <w:r w:rsidR="00EB5403">
        <w:t xml:space="preserve">. </w:t>
      </w:r>
      <w:r>
        <w:t>What are you most worried about in writing this project?</w:t>
      </w:r>
    </w:p>
    <w:p w14:paraId="61FA19B1" w14:textId="77777777" w:rsidR="00B1576B" w:rsidRDefault="00B1576B">
      <w:pPr>
        <w:ind w:left="420"/>
      </w:pPr>
    </w:p>
    <w:p w14:paraId="52B89848" w14:textId="3A846EE1" w:rsidR="00B1576B" w:rsidRDefault="00803C1B">
      <w:pPr>
        <w:ind w:left="420"/>
      </w:pPr>
      <w:r>
        <w:t>A good approach to writing this section is to develop the catalog of code elements you will need</w:t>
      </w:r>
      <w:r w:rsidR="00EB5403">
        <w:t>.</w:t>
      </w:r>
    </w:p>
    <w:p w14:paraId="0EB6DB19" w14:textId="77777777" w:rsidR="00B1576B" w:rsidRDefault="00B1576B">
      <w:pPr>
        <w:ind w:left="420"/>
      </w:pPr>
    </w:p>
    <w:p w14:paraId="180018DD" w14:textId="77777777" w:rsidR="00B1576B" w:rsidRDefault="00803C1B">
      <w:pPr>
        <w:numPr>
          <w:ilvl w:val="0"/>
          <w:numId w:val="2"/>
        </w:numPr>
        <w:rPr>
          <w:b/>
        </w:rPr>
      </w:pPr>
      <w:r>
        <w:rPr>
          <w:b/>
        </w:rPr>
        <w:t>Schedule (2 pts.)</w:t>
      </w:r>
    </w:p>
    <w:p w14:paraId="56C69466" w14:textId="77777777" w:rsidR="00B1576B" w:rsidRDefault="00B1576B">
      <w:pPr>
        <w:ind w:left="60"/>
        <w:rPr>
          <w:b/>
        </w:rPr>
      </w:pPr>
    </w:p>
    <w:p w14:paraId="1B37FD26" w14:textId="2F003C37" w:rsidR="00B1576B" w:rsidRDefault="00803C1B">
      <w:pPr>
        <w:ind w:left="420"/>
      </w:pPr>
      <w:r>
        <w:t>How do you plan to complete the project in the limited time available?</w:t>
      </w:r>
      <w:r w:rsidR="00C655AE">
        <w:t xml:space="preserve"> </w:t>
      </w:r>
      <w:r>
        <w:t>This section should give a specific ordering of tasks and dates when you believe they will be completed.</w:t>
      </w:r>
      <w:r w:rsidR="00C655AE">
        <w:t xml:space="preserve"> </w:t>
      </w:r>
      <w:r>
        <w:t>It must also include what specific features you will have re</w:t>
      </w:r>
      <w:r w:rsidR="00EB5403">
        <w:t>ady for the prototype</w:t>
      </w:r>
      <w:r>
        <w:t>.</w:t>
      </w:r>
    </w:p>
    <w:p w14:paraId="4DF76A74" w14:textId="77777777" w:rsidR="00B1576B" w:rsidRDefault="00B1576B">
      <w:pPr>
        <w:ind w:left="420"/>
      </w:pPr>
    </w:p>
    <w:p w14:paraId="27BBC134" w14:textId="74EA151D" w:rsidR="00B1576B" w:rsidRDefault="00803C1B">
      <w:pPr>
        <w:ind w:left="420"/>
      </w:pPr>
      <w:r>
        <w:t xml:space="preserve">A good approach to writing this section is to develop a series of smaller programs that will lead you </w:t>
      </w:r>
      <w:r w:rsidR="00EB5403">
        <w:t>to your final goal, as I did for you on the midterm project</w:t>
      </w:r>
      <w:r>
        <w:t>.</w:t>
      </w:r>
      <w:r w:rsidR="00C655AE">
        <w:t xml:space="preserve"> </w:t>
      </w:r>
      <w:r>
        <w:t>One of these programs should be flagged as the prototype.</w:t>
      </w:r>
    </w:p>
    <w:p w14:paraId="68EFB24B" w14:textId="77777777" w:rsidR="00B1576B" w:rsidRDefault="00B1576B">
      <w:pPr>
        <w:ind w:left="60"/>
      </w:pPr>
    </w:p>
    <w:p w14:paraId="4E97CF3F" w14:textId="76BE26FD" w:rsidR="00B1576B" w:rsidRDefault="00803C1B">
      <w:r>
        <w:t>There is no specific length requirement, but you will likely need at least 2 pages to cover the above topics thoroughly.</w:t>
      </w:r>
      <w:r w:rsidR="00C655AE">
        <w:t xml:space="preserve"> </w:t>
      </w:r>
      <w:r>
        <w:t xml:space="preserve">I expect that all proposals will be well written using proper English (1 </w:t>
      </w:r>
      <w:proofErr w:type="spellStart"/>
      <w:r>
        <w:t>pt</w:t>
      </w:r>
      <w:proofErr w:type="spellEnd"/>
      <w:r>
        <w:t>).</w:t>
      </w:r>
      <w:r w:rsidR="00C655AE">
        <w:t xml:space="preserve"> </w:t>
      </w:r>
      <w:r>
        <w:t>Grammatical and spelling mistakes are distracting and will hurt your performance on this part of the project.</w:t>
      </w:r>
    </w:p>
    <w:p w14:paraId="30F68239" w14:textId="77777777" w:rsidR="00B1576B" w:rsidRDefault="00B1576B"/>
    <w:p w14:paraId="3F9770F3" w14:textId="7C9A19F7" w:rsidR="00EB5403" w:rsidRDefault="00803C1B" w:rsidP="007E23B0">
      <w:r>
        <w:t>It is possible that some of you will be unable to complete the project you propose if it has an inappropriate length or level of difficulty.</w:t>
      </w:r>
      <w:r w:rsidR="00EB5403">
        <w:t xml:space="preserve"> I will let you know if this is the case by the end of the week that the proposal is due.</w:t>
      </w:r>
    </w:p>
    <w:p w14:paraId="3EE30959" w14:textId="77777777" w:rsidR="007E23B0" w:rsidRDefault="007E23B0" w:rsidP="007E23B0"/>
    <w:p w14:paraId="7B67CC78" w14:textId="2B6EAF44" w:rsidR="00B1576B" w:rsidRDefault="00803C1B" w:rsidP="00C655AE">
      <w:pPr>
        <w:outlineLvl w:val="0"/>
        <w:rPr>
          <w:b/>
        </w:rPr>
      </w:pPr>
      <w:r>
        <w:rPr>
          <w:b/>
        </w:rPr>
        <w:t>P</w:t>
      </w:r>
      <w:r w:rsidR="00EB5403">
        <w:rPr>
          <w:b/>
        </w:rPr>
        <w:t>rototype, to be checked in lab</w:t>
      </w:r>
      <w:r>
        <w:rPr>
          <w:b/>
        </w:rPr>
        <w:t xml:space="preserve"> (8 pts.)</w:t>
      </w:r>
    </w:p>
    <w:p w14:paraId="581C238F" w14:textId="7ACFD9DB" w:rsidR="00B1576B" w:rsidRDefault="00EB5403" w:rsidP="00C655AE">
      <w:pPr>
        <w:outlineLvl w:val="0"/>
        <w:rPr>
          <w:b/>
        </w:rPr>
      </w:pPr>
      <w:r>
        <w:rPr>
          <w:b/>
        </w:rPr>
        <w:t>Project</w:t>
      </w:r>
      <w:r w:rsidR="00803C1B">
        <w:rPr>
          <w:b/>
        </w:rPr>
        <w:t xml:space="preserve"> (70 pts.)</w:t>
      </w:r>
    </w:p>
    <w:p w14:paraId="3442426B" w14:textId="77777777" w:rsidR="00B1576B" w:rsidRDefault="00B1576B"/>
    <w:p w14:paraId="029CF37F" w14:textId="52C13649" w:rsidR="00B1576B" w:rsidRDefault="00803C1B" w:rsidP="00613A51">
      <w:pPr>
        <w:outlineLvl w:val="0"/>
      </w:pPr>
      <w:r>
        <w:t xml:space="preserve">All projects must contain an appropriate use of an </w:t>
      </w:r>
      <w:proofErr w:type="spellStart"/>
      <w:r>
        <w:rPr>
          <w:rFonts w:ascii="Courier New" w:hAnsi="Courier New"/>
        </w:rPr>
        <w:t>ArrayList</w:t>
      </w:r>
      <w:proofErr w:type="spellEnd"/>
      <w:r w:rsidR="00613A51">
        <w:t>. Additionally, you must divide your</w:t>
      </w:r>
      <w:r>
        <w:t xml:space="preserve"> code into separate classes as appropriate.</w:t>
      </w:r>
      <w:r w:rsidR="00200BD3">
        <w:t xml:space="preserve"> With a large project, it may be tempting to have some part of your code repeated many times. (For example, if you have 4 enemies, perhaps you might think of writing code for an enemy and just repeating it 4 times.) This is very poor style. Instead of repeating yourself, use a method or class.</w:t>
      </w:r>
      <w:bookmarkStart w:id="0" w:name="_GoBack"/>
      <w:bookmarkEnd w:id="0"/>
      <w:r w:rsidR="00C655AE">
        <w:t xml:space="preserve"> </w:t>
      </w:r>
      <w:r>
        <w:t>I encourage you to discuss your design with me first.</w:t>
      </w:r>
    </w:p>
    <w:p w14:paraId="5A360203" w14:textId="77777777" w:rsidR="00B1576B" w:rsidRDefault="00B1576B"/>
    <w:p w14:paraId="64F813BE" w14:textId="3A15CC27" w:rsidR="00B1576B" w:rsidRDefault="00803C1B">
      <w:r>
        <w:t>You are welcome to submit your code and ask questions during the course of the project.</w:t>
      </w:r>
      <w:r w:rsidR="00C655AE">
        <w:t xml:space="preserve"> </w:t>
      </w:r>
      <w:r>
        <w:t>The more specific you make the questions you ask, the more specific (and helpful, usually) I make the answers.</w:t>
      </w:r>
      <w:r w:rsidR="00C655AE">
        <w:t xml:space="preserve"> </w:t>
      </w:r>
      <w:r>
        <w:t>Use line numbers to ask about specific pieces of code.</w:t>
      </w:r>
      <w:r w:rsidR="00C655AE">
        <w:t xml:space="preserve"> </w:t>
      </w:r>
    </w:p>
    <w:p w14:paraId="1C1A4B06" w14:textId="77777777" w:rsidR="00B1576B" w:rsidRDefault="00B1576B"/>
    <w:p w14:paraId="37BCE758" w14:textId="1E3391F2" w:rsidR="00B1576B" w:rsidRDefault="00803C1B">
      <w:r>
        <w:t xml:space="preserve">Staying on top of the project and working </w:t>
      </w:r>
      <w:r w:rsidR="000C6A06">
        <w:t>steadily during the project duration</w:t>
      </w:r>
      <w:r>
        <w:t xml:space="preserve"> is extremely important.</w:t>
      </w:r>
      <w:r w:rsidR="00C655AE">
        <w:t xml:space="preserve"> </w:t>
      </w:r>
      <w:r>
        <w:t>It is foolhardy to leave a large chunk of the project to the last weekend.</w:t>
      </w:r>
      <w:r w:rsidR="00C655AE">
        <w:t xml:space="preserve"> </w:t>
      </w:r>
      <w:r>
        <w:t>Do not let this happen.</w:t>
      </w:r>
    </w:p>
    <w:p w14:paraId="6503DD5A" w14:textId="77777777" w:rsidR="00B1576B" w:rsidRDefault="00B1576B">
      <w:pPr>
        <w:rPr>
          <w:b/>
        </w:rPr>
      </w:pPr>
    </w:p>
    <w:p w14:paraId="604FC359" w14:textId="37CEA55D" w:rsidR="00B1576B" w:rsidRDefault="00803C1B" w:rsidP="00C655AE">
      <w:pPr>
        <w:outlineLvl w:val="0"/>
        <w:rPr>
          <w:b/>
        </w:rPr>
      </w:pPr>
      <w:r>
        <w:rPr>
          <w:b/>
        </w:rPr>
        <w:t>Presentation, to be given duri</w:t>
      </w:r>
      <w:r w:rsidR="000C6A06">
        <w:rPr>
          <w:b/>
        </w:rPr>
        <w:t>ng class</w:t>
      </w:r>
      <w:r>
        <w:rPr>
          <w:b/>
        </w:rPr>
        <w:t xml:space="preserve"> (5 pts.)</w:t>
      </w:r>
    </w:p>
    <w:p w14:paraId="6F061E9F" w14:textId="77777777" w:rsidR="00B1576B" w:rsidRDefault="00B1576B">
      <w:pPr>
        <w:rPr>
          <w:b/>
        </w:rPr>
      </w:pPr>
    </w:p>
    <w:p w14:paraId="58D1AC2D" w14:textId="41AD3525" w:rsidR="00B1576B" w:rsidRDefault="00803C1B">
      <w:r>
        <w:t>Your project – and the course</w:t>
      </w:r>
      <w:r w:rsidR="000C6A06">
        <w:t xml:space="preserve"> overall – will conclude with </w:t>
      </w:r>
      <w:r>
        <w:t>presentation</w:t>
      </w:r>
      <w:r w:rsidR="000C6A06">
        <w:t>s</w:t>
      </w:r>
      <w:r>
        <w:t xml:space="preserve"> on the last day</w:t>
      </w:r>
      <w:r w:rsidR="000C6A06">
        <w:t>s</w:t>
      </w:r>
      <w:r>
        <w:t xml:space="preserve"> the course meets.</w:t>
      </w:r>
      <w:r w:rsidR="00C655AE">
        <w:t xml:space="preserve"> </w:t>
      </w:r>
      <w:r>
        <w:t>Your presentation will be 5 minutes long for the project of a student working alone and 8 minutes long for a partnership.</w:t>
      </w:r>
      <w:r w:rsidR="00C655AE">
        <w:t xml:space="preserve"> </w:t>
      </w:r>
      <w:r>
        <w:t>The presentation will highlight the different features of the project and will show some of the more interesting and/or intricate pieces of code.</w:t>
      </w:r>
      <w:r w:rsidR="000C6A06">
        <w:t xml:space="preserve"> You do </w:t>
      </w:r>
      <w:r w:rsidR="000C6A06">
        <w:rPr>
          <w:i/>
        </w:rPr>
        <w:t>not</w:t>
      </w:r>
      <w:r w:rsidR="000C6A06">
        <w:t xml:space="preserve"> need to make slides for this presentation; it can be rather informal.</w:t>
      </w:r>
      <w:r w:rsidR="00C655AE">
        <w:t xml:space="preserve"> </w:t>
      </w:r>
      <w:r>
        <w:t>Show off your hard work!</w:t>
      </w:r>
    </w:p>
    <w:p w14:paraId="7EC72245" w14:textId="77777777" w:rsidR="00B1576B" w:rsidRDefault="00B1576B"/>
    <w:p w14:paraId="387AAECC" w14:textId="2CDC99B2" w:rsidR="00B1576B" w:rsidRDefault="00803C1B" w:rsidP="00C655AE">
      <w:pPr>
        <w:outlineLvl w:val="0"/>
        <w:rPr>
          <w:b/>
        </w:rPr>
      </w:pPr>
      <w:r>
        <w:rPr>
          <w:b/>
        </w:rPr>
        <w:t>Paper (5 pts.)</w:t>
      </w:r>
    </w:p>
    <w:p w14:paraId="55909A28" w14:textId="77777777" w:rsidR="00B1576B" w:rsidRDefault="00B1576B">
      <w:pPr>
        <w:rPr>
          <w:b/>
        </w:rPr>
      </w:pPr>
    </w:p>
    <w:p w14:paraId="2776C667" w14:textId="46AB3E92" w:rsidR="00B1576B" w:rsidRDefault="00803C1B">
      <w:pPr>
        <w:rPr>
          <w:b/>
        </w:rPr>
      </w:pPr>
      <w:r>
        <w:lastRenderedPageBreak/>
        <w:t>After you finish the code for your project, you will write a brief (1-2 pages) paper reflecting on the experience of the project as well as the course.</w:t>
      </w:r>
      <w:r w:rsidR="00C655AE">
        <w:rPr>
          <w:b/>
        </w:rPr>
        <w:t xml:space="preserve"> </w:t>
      </w:r>
      <w:r>
        <w:rPr>
          <w:b/>
        </w:rPr>
        <w:t>Members of a project partnership will write their papers separately.</w:t>
      </w:r>
    </w:p>
    <w:p w14:paraId="12A6170A" w14:textId="77777777" w:rsidR="00B1576B" w:rsidRDefault="00B1576B"/>
    <w:p w14:paraId="08CEA843" w14:textId="48064594" w:rsidR="00B1576B" w:rsidRDefault="00803C1B">
      <w:r>
        <w:t>Addressing the project, what was the hardest part of it?</w:t>
      </w:r>
      <w:r w:rsidR="00C655AE">
        <w:t xml:space="preserve"> </w:t>
      </w:r>
      <w:r>
        <w:t>What do you wish you had done differently?</w:t>
      </w:r>
      <w:r w:rsidR="00C655AE">
        <w:t xml:space="preserve"> </w:t>
      </w:r>
      <w:r>
        <w:t>Would you choose the same project again?</w:t>
      </w:r>
    </w:p>
    <w:p w14:paraId="7B19CCB5" w14:textId="77777777" w:rsidR="00B1576B" w:rsidRDefault="00B1576B"/>
    <w:p w14:paraId="27CF28B4" w14:textId="74C12645" w:rsidR="00B1576B" w:rsidRDefault="00803C1B">
      <w:r>
        <w:t>Addressing the course, what are your overall opinions of the course?</w:t>
      </w:r>
      <w:r w:rsidR="00C655AE">
        <w:t xml:space="preserve"> </w:t>
      </w:r>
      <w:r>
        <w:t>What could be improved?</w:t>
      </w:r>
      <w:r w:rsidR="00C655AE">
        <w:t xml:space="preserve"> </w:t>
      </w:r>
      <w:r>
        <w:t>What should be removed from the course?</w:t>
      </w:r>
      <w:r w:rsidR="00C655AE">
        <w:t xml:space="preserve"> </w:t>
      </w:r>
      <w:r>
        <w:t>What should definitely remain?</w:t>
      </w:r>
      <w:r w:rsidR="00C655AE">
        <w:t xml:space="preserve"> </w:t>
      </w:r>
      <w:r>
        <w:t>What are your opinions about the various homework assignments and the format of the homework assignments in general?</w:t>
      </w:r>
      <w:r w:rsidR="00C655AE">
        <w:t xml:space="preserve"> </w:t>
      </w:r>
      <w:r>
        <w:t>What do you think abo</w:t>
      </w:r>
      <w:r w:rsidR="000C6A06">
        <w:t xml:space="preserve">ut the four major </w:t>
      </w:r>
      <w:r w:rsidR="007E23B0">
        <w:t>projects (Robin</w:t>
      </w:r>
      <w:r w:rsidR="000C6A06">
        <w:t>, Midterm, Data Visualization</w:t>
      </w:r>
      <w:r>
        <w:t>, Final)?</w:t>
      </w:r>
      <w:r w:rsidR="00C655AE">
        <w:t xml:space="preserve"> </w:t>
      </w:r>
      <w:r>
        <w:t>I value your feedback greatly.</w:t>
      </w:r>
      <w:r w:rsidR="00C655AE">
        <w:t xml:space="preserve"> </w:t>
      </w:r>
      <w:r>
        <w:t>Improve the course for future computer science students!</w:t>
      </w:r>
    </w:p>
    <w:p w14:paraId="51593910" w14:textId="77777777" w:rsidR="00B1576B" w:rsidRDefault="00B1576B"/>
    <w:p w14:paraId="25B69690" w14:textId="77777777" w:rsidR="00D95107" w:rsidRDefault="00803C1B" w:rsidP="00D95107">
      <w:r>
        <w:t>As with the proposal, I expect this paper to be well-written using proper English.</w:t>
      </w:r>
    </w:p>
    <w:p w14:paraId="657E2BC9" w14:textId="77777777" w:rsidR="00D95107" w:rsidRDefault="00D95107" w:rsidP="00D95107"/>
    <w:p w14:paraId="77F01F0D" w14:textId="68BAE8B4" w:rsidR="00B1576B" w:rsidRDefault="00803C1B" w:rsidP="00D95107">
      <w:pPr>
        <w:rPr>
          <w:b/>
        </w:rPr>
      </w:pPr>
      <w:r>
        <w:rPr>
          <w:b/>
        </w:rPr>
        <w:t>Possible Projects</w:t>
      </w:r>
    </w:p>
    <w:p w14:paraId="51E43F4A" w14:textId="77777777" w:rsidR="00B1576B" w:rsidRDefault="00B1576B"/>
    <w:p w14:paraId="3C5CE69B" w14:textId="489FACA4" w:rsidR="00B1576B" w:rsidRDefault="00803C1B">
      <w:r>
        <w:t>These projects are merely suggestions to narrow your focus.</w:t>
      </w:r>
      <w:r w:rsidR="00C655AE">
        <w:t xml:space="preserve"> </w:t>
      </w:r>
      <w:r>
        <w:t>Your project need not remotely resemble any of these.</w:t>
      </w:r>
      <w:r w:rsidR="00C655AE">
        <w:t xml:space="preserve"> </w:t>
      </w:r>
      <w:r>
        <w:t>The number of stars after a project indicates its relative level of difficulty.</w:t>
      </w:r>
      <w:r w:rsidR="00C655AE">
        <w:t xml:space="preserve"> </w:t>
      </w:r>
      <w:r>
        <w:t>Five stars is the most difficult; one is the easiest.</w:t>
      </w:r>
    </w:p>
    <w:p w14:paraId="5307914A" w14:textId="77777777" w:rsidR="00B1576B" w:rsidRDefault="00B1576B"/>
    <w:p w14:paraId="645D9A93" w14:textId="77777777" w:rsidR="00B1576B" w:rsidRDefault="00803C1B">
      <w:pPr>
        <w:numPr>
          <w:ilvl w:val="0"/>
          <w:numId w:val="2"/>
        </w:numPr>
      </w:pPr>
      <w:r>
        <w:t>Tetris *****</w:t>
      </w:r>
    </w:p>
    <w:p w14:paraId="75FFD94F" w14:textId="77777777" w:rsidR="00B1576B" w:rsidRDefault="00803C1B">
      <w:pPr>
        <w:numPr>
          <w:ilvl w:val="0"/>
          <w:numId w:val="2"/>
        </w:numPr>
      </w:pPr>
      <w:proofErr w:type="spellStart"/>
      <w:r>
        <w:t>Brickles</w:t>
      </w:r>
      <w:proofErr w:type="spellEnd"/>
      <w:r>
        <w:t>/</w:t>
      </w:r>
      <w:proofErr w:type="spellStart"/>
      <w:r>
        <w:t>Arkanoid</w:t>
      </w:r>
      <w:proofErr w:type="spellEnd"/>
      <w:r>
        <w:t>/Super Breakout (they are all similar) **</w:t>
      </w:r>
    </w:p>
    <w:p w14:paraId="734098B8" w14:textId="77777777" w:rsidR="00B1576B" w:rsidRDefault="00803C1B">
      <w:pPr>
        <w:numPr>
          <w:ilvl w:val="0"/>
          <w:numId w:val="2"/>
        </w:numPr>
      </w:pPr>
      <w:r>
        <w:t>Snood *****</w:t>
      </w:r>
    </w:p>
    <w:p w14:paraId="102FAFC7" w14:textId="77777777" w:rsidR="00B1576B" w:rsidRDefault="00803C1B">
      <w:pPr>
        <w:numPr>
          <w:ilvl w:val="0"/>
          <w:numId w:val="2"/>
        </w:numPr>
      </w:pPr>
      <w:r>
        <w:t>3D Pong ****</w:t>
      </w:r>
    </w:p>
    <w:p w14:paraId="10770C2F" w14:textId="77777777" w:rsidR="00B1576B" w:rsidRDefault="00803C1B">
      <w:pPr>
        <w:numPr>
          <w:ilvl w:val="0"/>
          <w:numId w:val="2"/>
        </w:numPr>
      </w:pPr>
      <w:proofErr w:type="spellStart"/>
      <w:r>
        <w:t>SuperPong</w:t>
      </w:r>
      <w:proofErr w:type="spellEnd"/>
      <w:r>
        <w:t xml:space="preserve"> – Pong including different options, including 2-player &amp; </w:t>
      </w:r>
      <w:proofErr w:type="spellStart"/>
      <w:r>
        <w:t>FoozPong</w:t>
      </w:r>
      <w:proofErr w:type="spellEnd"/>
      <w:r>
        <w:t xml:space="preserve"> *</w:t>
      </w:r>
    </w:p>
    <w:p w14:paraId="421B24F7" w14:textId="77777777" w:rsidR="00B1576B" w:rsidRDefault="00803C1B">
      <w:pPr>
        <w:numPr>
          <w:ilvl w:val="0"/>
          <w:numId w:val="2"/>
        </w:numPr>
      </w:pPr>
      <w:r>
        <w:t>Space Invaders **</w:t>
      </w:r>
    </w:p>
    <w:p w14:paraId="2665F2EC" w14:textId="77777777" w:rsidR="00B1576B" w:rsidRDefault="00803C1B">
      <w:pPr>
        <w:numPr>
          <w:ilvl w:val="0"/>
          <w:numId w:val="2"/>
        </w:numPr>
      </w:pPr>
      <w:r>
        <w:t>Asteroids/Maelstrom ****</w:t>
      </w:r>
    </w:p>
    <w:p w14:paraId="3024FD62" w14:textId="77777777" w:rsidR="00B1576B" w:rsidRDefault="00803C1B">
      <w:pPr>
        <w:numPr>
          <w:ilvl w:val="0"/>
          <w:numId w:val="2"/>
        </w:numPr>
      </w:pPr>
      <w:r>
        <w:t>A simple RPG (either visual or text-based) **</w:t>
      </w:r>
    </w:p>
    <w:p w14:paraId="1619748B" w14:textId="77777777" w:rsidR="00B1576B" w:rsidRDefault="00803C1B">
      <w:pPr>
        <w:numPr>
          <w:ilvl w:val="0"/>
          <w:numId w:val="2"/>
        </w:numPr>
      </w:pPr>
      <w:r>
        <w:t>Blackjack or Poker ***</w:t>
      </w:r>
    </w:p>
    <w:p w14:paraId="6998A719" w14:textId="77777777" w:rsidR="00B1576B" w:rsidRDefault="00803C1B">
      <w:pPr>
        <w:numPr>
          <w:ilvl w:val="0"/>
          <w:numId w:val="2"/>
        </w:numPr>
      </w:pPr>
      <w:r>
        <w:t xml:space="preserve">Dance </w:t>
      </w:r>
      <w:proofErr w:type="spellStart"/>
      <w:r>
        <w:t>Dance</w:t>
      </w:r>
      <w:proofErr w:type="spellEnd"/>
      <w:r>
        <w:t xml:space="preserve"> Revolution **</w:t>
      </w:r>
    </w:p>
    <w:p w14:paraId="204F698A" w14:textId="77777777" w:rsidR="00B1576B" w:rsidRDefault="00803C1B">
      <w:pPr>
        <w:numPr>
          <w:ilvl w:val="0"/>
          <w:numId w:val="2"/>
        </w:numPr>
      </w:pPr>
      <w:r>
        <w:t>Solitaire ***</w:t>
      </w:r>
    </w:p>
    <w:p w14:paraId="2190857D" w14:textId="77777777" w:rsidR="00B1576B" w:rsidRDefault="00803C1B">
      <w:pPr>
        <w:numPr>
          <w:ilvl w:val="0"/>
          <w:numId w:val="2"/>
        </w:numPr>
      </w:pPr>
      <w:r>
        <w:t>A side-view action game, like the original Mario Bros. or Donkey Kong ****</w:t>
      </w:r>
    </w:p>
    <w:p w14:paraId="405DC249" w14:textId="77777777" w:rsidR="00B1576B" w:rsidRDefault="00803C1B">
      <w:pPr>
        <w:numPr>
          <w:ilvl w:val="0"/>
          <w:numId w:val="2"/>
        </w:numPr>
      </w:pPr>
      <w:r>
        <w:t>Sokoban, a box-pushing puzzle game ***</w:t>
      </w:r>
    </w:p>
    <w:p w14:paraId="7845099A" w14:textId="77777777" w:rsidR="00B1576B" w:rsidRDefault="00803C1B">
      <w:pPr>
        <w:numPr>
          <w:ilvl w:val="0"/>
          <w:numId w:val="2"/>
        </w:numPr>
      </w:pPr>
      <w:proofErr w:type="spellStart"/>
      <w:r>
        <w:t>Frogger</w:t>
      </w:r>
      <w:proofErr w:type="spellEnd"/>
      <w:r>
        <w:t xml:space="preserve"> ***</w:t>
      </w:r>
    </w:p>
    <w:p w14:paraId="0B8E5987" w14:textId="77777777" w:rsidR="00B1576B" w:rsidRDefault="00803C1B">
      <w:pPr>
        <w:numPr>
          <w:ilvl w:val="0"/>
          <w:numId w:val="2"/>
        </w:numPr>
      </w:pPr>
      <w:r>
        <w:t>Mini-golf **</w:t>
      </w:r>
    </w:p>
    <w:p w14:paraId="36AC72AA" w14:textId="10B7C46B" w:rsidR="000F69E1" w:rsidRDefault="000F69E1">
      <w:pPr>
        <w:numPr>
          <w:ilvl w:val="0"/>
          <w:numId w:val="2"/>
        </w:numPr>
      </w:pPr>
      <w:r>
        <w:t>Concentration ***</w:t>
      </w:r>
    </w:p>
    <w:p w14:paraId="6F0D37D4" w14:textId="77777777" w:rsidR="00B1576B" w:rsidRDefault="00B1576B"/>
    <w:p w14:paraId="186A3A82" w14:textId="77777777" w:rsidR="00B1576B" w:rsidRDefault="00803C1B">
      <w:pPr>
        <w:numPr>
          <w:ilvl w:val="0"/>
          <w:numId w:val="2"/>
        </w:numPr>
      </w:pPr>
      <w:r>
        <w:t>A simple accounting program holding multiple accounts with different balances **</w:t>
      </w:r>
    </w:p>
    <w:p w14:paraId="3E53554F" w14:textId="77777777" w:rsidR="00B1576B" w:rsidRDefault="00803C1B">
      <w:pPr>
        <w:numPr>
          <w:ilvl w:val="0"/>
          <w:numId w:val="2"/>
        </w:numPr>
      </w:pPr>
      <w:r>
        <w:t xml:space="preserve">A program to calculate digits of </w:t>
      </w:r>
      <w:r>
        <w:rPr>
          <w:rFonts w:ascii="Symbol" w:hAnsi="Symbol"/>
        </w:rPr>
        <w:t></w:t>
      </w:r>
      <w:r>
        <w:t xml:space="preserve"> in different ways &amp; report information about the calculations (rate of convergence, etc.) **</w:t>
      </w:r>
    </w:p>
    <w:p w14:paraId="1DFC8780" w14:textId="77777777" w:rsidR="00B1576B" w:rsidRDefault="00803C1B">
      <w:pPr>
        <w:numPr>
          <w:ilvl w:val="0"/>
          <w:numId w:val="2"/>
        </w:numPr>
      </w:pPr>
      <w:r>
        <w:t>A basic physics modeler *****</w:t>
      </w:r>
    </w:p>
    <w:p w14:paraId="7BE6FE22" w14:textId="77777777" w:rsidR="00B1576B" w:rsidRDefault="00803C1B">
      <w:pPr>
        <w:numPr>
          <w:ilvl w:val="0"/>
          <w:numId w:val="2"/>
        </w:numPr>
      </w:pPr>
      <w:r>
        <w:t>A chemistry calculator that can name compounds or do stoichiometry, for example **</w:t>
      </w:r>
    </w:p>
    <w:p w14:paraId="67B046E0" w14:textId="77777777" w:rsidR="00B1576B" w:rsidRDefault="00803C1B">
      <w:pPr>
        <w:numPr>
          <w:ilvl w:val="0"/>
          <w:numId w:val="2"/>
        </w:numPr>
      </w:pPr>
      <w:r>
        <w:t>A genetics modeler **</w:t>
      </w:r>
    </w:p>
    <w:p w14:paraId="3462BB87" w14:textId="74BAC632" w:rsidR="00D95107" w:rsidRDefault="00803C1B" w:rsidP="00D95107">
      <w:pPr>
        <w:numPr>
          <w:ilvl w:val="0"/>
          <w:numId w:val="2"/>
        </w:numPr>
      </w:pPr>
      <w:r>
        <w:t>A timeline generator that keeps track of events entered by the user and draws a timeline of them **</w:t>
      </w:r>
    </w:p>
    <w:p w14:paraId="09108E3C" w14:textId="77777777" w:rsidR="000C6A06" w:rsidRDefault="000C6A06" w:rsidP="000C6A06">
      <w:pPr>
        <w:ind w:left="420"/>
      </w:pPr>
    </w:p>
    <w:p w14:paraId="3A2E4806" w14:textId="3A28EAA2" w:rsidR="002D3FE7" w:rsidRDefault="000C6A06" w:rsidP="002D3FE7">
      <w:pPr>
        <w:numPr>
          <w:ilvl w:val="0"/>
          <w:numId w:val="2"/>
        </w:numPr>
      </w:pPr>
      <w:r>
        <w:t xml:space="preserve">A fancy data visualization, for example </w:t>
      </w:r>
      <w:r w:rsidR="002D3FE7">
        <w:t xml:space="preserve">like the first one at </w:t>
      </w:r>
      <w:hyperlink r:id="rId7" w:history="1">
        <w:r w:rsidR="002D3FE7" w:rsidRPr="009035D5">
          <w:rPr>
            <w:rStyle w:val="Hyperlink"/>
          </w:rPr>
          <w:t>https://www.nytimes.com/interactive/2017/08/24/us/hurricane-harvey-texas.html</w:t>
        </w:r>
      </w:hyperlink>
      <w:r w:rsidR="002D3FE7">
        <w:t xml:space="preserve"> ****</w:t>
      </w:r>
    </w:p>
    <w:p w14:paraId="3817FEA1" w14:textId="4EBE19B3" w:rsidR="002D3FE7" w:rsidRDefault="002D3FE7">
      <w:pPr>
        <w:numPr>
          <w:ilvl w:val="0"/>
          <w:numId w:val="2"/>
        </w:numPr>
      </w:pPr>
      <w:r>
        <w:t>A program to do data analysis on data you've collected (or are working with) in another class (difficulty varies)</w:t>
      </w:r>
    </w:p>
    <w:p w14:paraId="3C5257B0" w14:textId="58C7BEBA" w:rsidR="00D95107" w:rsidRDefault="00D95107">
      <w:pPr>
        <w:numPr>
          <w:ilvl w:val="0"/>
          <w:numId w:val="2"/>
        </w:numPr>
      </w:pPr>
      <w:r>
        <w:t>A stock picker, using data to help your user make decisions ***</w:t>
      </w:r>
    </w:p>
    <w:p w14:paraId="3DFAC797" w14:textId="77777777" w:rsidR="00D95107" w:rsidRDefault="00D95107" w:rsidP="00D95107"/>
    <w:p w14:paraId="01ECBB5E" w14:textId="56FA80A7" w:rsidR="00D95107" w:rsidRDefault="00D95107" w:rsidP="00D95107">
      <w:pPr>
        <w:pStyle w:val="ListParagraph"/>
        <w:numPr>
          <w:ilvl w:val="0"/>
          <w:numId w:val="2"/>
        </w:numPr>
      </w:pPr>
      <w:r>
        <w:t>A program you might find useful in your life outside of CS 113</w:t>
      </w:r>
    </w:p>
    <w:p w14:paraId="2827CACA" w14:textId="77777777" w:rsidR="00B1576B" w:rsidRDefault="00B1576B">
      <w:pPr>
        <w:ind w:left="60"/>
      </w:pPr>
    </w:p>
    <w:p w14:paraId="199B6E58" w14:textId="77777777" w:rsidR="00B1576B" w:rsidRDefault="00803C1B">
      <w:pPr>
        <w:numPr>
          <w:ilvl w:val="0"/>
          <w:numId w:val="2"/>
        </w:numPr>
      </w:pPr>
      <w:r>
        <w:t>Many, many more…</w:t>
      </w:r>
    </w:p>
    <w:p w14:paraId="7AE4D9F7" w14:textId="77777777" w:rsidR="00B1576B" w:rsidRDefault="00B1576B"/>
    <w:p w14:paraId="388ADB2E" w14:textId="77777777" w:rsidR="00803C1B" w:rsidRDefault="00803C1B"/>
    <w:sectPr w:rsidR="00803C1B">
      <w:footerReference w:type="default" r:id="rId8"/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3DB79" w14:textId="77777777" w:rsidR="005653B2" w:rsidRDefault="005653B2">
      <w:r>
        <w:separator/>
      </w:r>
    </w:p>
  </w:endnote>
  <w:endnote w:type="continuationSeparator" w:id="0">
    <w:p w14:paraId="2E28094A" w14:textId="77777777" w:rsidR="005653B2" w:rsidRDefault="00565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A855A3" w14:textId="63200788" w:rsidR="00B1576B" w:rsidRDefault="00B66C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727B096" wp14:editId="3E65D16D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6200" cy="174625"/>
              <wp:effectExtent l="6350" t="635" r="6350" b="254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E73E9" w14:textId="77777777" w:rsidR="00B1576B" w:rsidRDefault="00803C1B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200BD3">
                            <w:rPr>
                              <w:rStyle w:val="PageNumber"/>
                              <w:noProof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7B09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6pt;height:13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" stroked="f">
              <v:fill opacity="0"/>
              <v:textbox inset="0,0,0,0">
                <w:txbxContent>
                  <w:p w14:paraId="48AE73E9" w14:textId="77777777" w:rsidR="00000000" w:rsidRDefault="00803C1B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2D3FE7">
                      <w:rPr>
                        <w:rStyle w:val="PageNumber"/>
                        <w:noProof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EBE8F6" w14:textId="77777777" w:rsidR="005653B2" w:rsidRDefault="005653B2">
      <w:r>
        <w:separator/>
      </w:r>
    </w:p>
  </w:footnote>
  <w:footnote w:type="continuationSeparator" w:id="0">
    <w:p w14:paraId="634365D0" w14:textId="77777777" w:rsidR="005653B2" w:rsidRDefault="005653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  <w:b w:val="0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hAnsi="Times New Roman" w:cs="Times New Roman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sDel="0" w:formatting="0" w:inkAnnotation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CC"/>
    <w:rsid w:val="000A44AD"/>
    <w:rsid w:val="000C6A06"/>
    <w:rsid w:val="000F69E1"/>
    <w:rsid w:val="00200BD3"/>
    <w:rsid w:val="00206AEC"/>
    <w:rsid w:val="002D3FE7"/>
    <w:rsid w:val="005653B2"/>
    <w:rsid w:val="00613A51"/>
    <w:rsid w:val="007E23B0"/>
    <w:rsid w:val="00803C1B"/>
    <w:rsid w:val="00B1576B"/>
    <w:rsid w:val="00B66CCC"/>
    <w:rsid w:val="00C655AE"/>
    <w:rsid w:val="00D95107"/>
    <w:rsid w:val="00E003D7"/>
    <w:rsid w:val="00EB5403"/>
    <w:rsid w:val="00FE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8C722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styleId="PageNumber">
    <w:name w:val="page number"/>
    <w:basedOn w:val="DefaultParagraphFont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Subtitle"/>
    <w:qFormat/>
    <w:pPr>
      <w:jc w:val="center"/>
    </w:pPr>
    <w:rPr>
      <w:b/>
    </w:rPr>
  </w:style>
  <w:style w:type="paragraph" w:styleId="Subtitle">
    <w:name w:val="Subtitle"/>
    <w:basedOn w:val="Heading"/>
    <w:next w:val="BodyText"/>
    <w:qFormat/>
    <w:pPr>
      <w:jc w:val="center"/>
    </w:pPr>
  </w:style>
  <w:style w:type="paragraph" w:customStyle="1" w:styleId="Framecontents">
    <w:name w:val="Frame contents"/>
    <w:basedOn w:val="BodyText"/>
  </w:style>
  <w:style w:type="paragraph" w:styleId="Header">
    <w:name w:val="header"/>
    <w:basedOn w:val="Normal"/>
    <w:pPr>
      <w:suppressLineNumbers/>
      <w:tabs>
        <w:tab w:val="center" w:pos="4819"/>
        <w:tab w:val="right" w:pos="9638"/>
      </w:tabs>
    </w:pPr>
  </w:style>
  <w:style w:type="character" w:styleId="Hyperlink">
    <w:name w:val="Hyperlink"/>
    <w:basedOn w:val="DefaultParagraphFont"/>
    <w:uiPriority w:val="99"/>
    <w:unhideWhenUsed/>
    <w:rsid w:val="002D3F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95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nytimes.com/interactive/2017/08/24/us/hurricane-harvey-texas.html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1310</Words>
  <Characters>7468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LinksUpToDate>false</LinksUpToDate>
  <CharactersWithSpaces>8761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Richard Eisenberg</dc:creator>
  <cp:keywords/>
  <cp:lastModifiedBy>Richard Eisenberg</cp:lastModifiedBy>
  <cp:revision>9</cp:revision>
  <cp:lastPrinted>1900-01-01T05:00:00Z</cp:lastPrinted>
  <dcterms:created xsi:type="dcterms:W3CDTF">2017-11-08T02:46:00Z</dcterms:created>
  <dcterms:modified xsi:type="dcterms:W3CDTF">2018-01-15T03:42:00Z</dcterms:modified>
</cp:coreProperties>
</file>